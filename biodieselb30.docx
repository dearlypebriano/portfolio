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6F" w:rsidRDefault="00641F6F" w:rsidP="000F71CC">
      <w:r>
        <w:tab/>
      </w:r>
      <w:r>
        <w:tab/>
      </w:r>
      <w:r>
        <w:tab/>
      </w:r>
      <w:r>
        <w:tab/>
      </w:r>
      <w:r>
        <w:tab/>
        <w:t>LAPORAN MENGENAI BIODIESEL B30</w:t>
      </w:r>
    </w:p>
    <w:p w:rsidR="00641F6F" w:rsidRDefault="000F71CC" w:rsidP="000F71CC">
      <w:r>
        <w:tab/>
      </w:r>
    </w:p>
    <w:p w:rsidR="00A9204E" w:rsidRDefault="000F71CC" w:rsidP="000F71CC">
      <w:proofErr w:type="spellStart"/>
      <w:r>
        <w:t>Nama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: </w:t>
      </w:r>
      <w:r w:rsidR="00B04C8D">
        <w:tab/>
        <w:t xml:space="preserve">   </w:t>
      </w:r>
      <w:r>
        <w:t>1. M. NAUFAL AR-RAFI</w:t>
      </w:r>
    </w:p>
    <w:p w:rsidR="000F71CC" w:rsidRDefault="000F71CC" w:rsidP="000F71CC">
      <w:r>
        <w:tab/>
      </w:r>
      <w:r>
        <w:tab/>
      </w:r>
      <w:r>
        <w:tab/>
        <w:t xml:space="preserve">   2. M. ZACKY NAUFAL</w:t>
      </w:r>
    </w:p>
    <w:p w:rsidR="000F71CC" w:rsidRDefault="000F71CC" w:rsidP="000F71CC">
      <w:r>
        <w:tab/>
      </w:r>
      <w:r>
        <w:tab/>
      </w:r>
      <w:r>
        <w:tab/>
        <w:t xml:space="preserve">   3. DEARLY FEBRIANO I.</w:t>
      </w:r>
    </w:p>
    <w:p w:rsidR="000F71CC" w:rsidRDefault="000F71CC" w:rsidP="000F71CC">
      <w:r>
        <w:tab/>
      </w:r>
      <w:r>
        <w:tab/>
      </w:r>
      <w:r>
        <w:tab/>
        <w:t xml:space="preserve">   4. M. FIFO A.</w:t>
      </w:r>
    </w:p>
    <w:p w:rsidR="000F71CC" w:rsidRDefault="000F71CC" w:rsidP="000F71CC"/>
    <w:p w:rsidR="000F71CC" w:rsidRDefault="000F71CC" w:rsidP="000F71CC">
      <w:pPr>
        <w:pStyle w:val="ListParagraph"/>
        <w:numPr>
          <w:ilvl w:val="0"/>
          <w:numId w:val="25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Biosolar</w:t>
      </w:r>
      <w:proofErr w:type="spellEnd"/>
      <w:r>
        <w:t xml:space="preserve"> B30: </w:t>
      </w:r>
    </w:p>
    <w:p w:rsidR="000F71CC" w:rsidRDefault="000F71CC" w:rsidP="000F71CC">
      <w:pPr>
        <w:rPr>
          <w:rStyle w:val="SubtleEmphasis"/>
        </w:rPr>
      </w:pPr>
      <w:r>
        <w:br/>
      </w:r>
      <w:r w:rsidRPr="000F71CC">
        <w:rPr>
          <w:rStyle w:val="SubtleEmphasis"/>
        </w:rPr>
        <w:t xml:space="preserve">Biodiesel B30 </w:t>
      </w:r>
      <w:proofErr w:type="spellStart"/>
      <w:r w:rsidRPr="000F71CC">
        <w:rPr>
          <w:rStyle w:val="SubtleEmphasis"/>
        </w:rPr>
        <w:t>adalah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bahan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bakar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nabati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berupa</w:t>
      </w:r>
      <w:proofErr w:type="spellEnd"/>
      <w:r w:rsidRPr="000F71CC">
        <w:rPr>
          <w:rStyle w:val="SubtleEmphasis"/>
        </w:rPr>
        <w:t xml:space="preserve"> ester </w:t>
      </w:r>
      <w:proofErr w:type="spellStart"/>
      <w:r w:rsidRPr="000F71CC">
        <w:rPr>
          <w:rStyle w:val="SubtleEmphasis"/>
        </w:rPr>
        <w:t>metil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asam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lemak</w:t>
      </w:r>
      <w:proofErr w:type="spellEnd"/>
      <w:r w:rsidRPr="000F71CC">
        <w:rPr>
          <w:rStyle w:val="SubtleEmphasis"/>
        </w:rPr>
        <w:t xml:space="preserve"> (fatty acid methyl ester/FAME) yang </w:t>
      </w:r>
      <w:proofErr w:type="spellStart"/>
      <w:r w:rsidRPr="000F71CC">
        <w:rPr>
          <w:rStyle w:val="SubtleEmphasis"/>
        </w:rPr>
        <w:t>terbuat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dari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minyak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nabati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atau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lemak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hewani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melalui</w:t>
      </w:r>
      <w:proofErr w:type="spellEnd"/>
      <w:r w:rsidRPr="000F71CC">
        <w:rPr>
          <w:rStyle w:val="SubtleEmphasis"/>
        </w:rPr>
        <w:t xml:space="preserve"> proses </w:t>
      </w:r>
      <w:proofErr w:type="spellStart"/>
      <w:r w:rsidRPr="000F71CC">
        <w:rPr>
          <w:rStyle w:val="SubtleEmphasis"/>
        </w:rPr>
        <w:t>esterifikasi</w:t>
      </w:r>
      <w:proofErr w:type="spellEnd"/>
      <w:r w:rsidRPr="000F71CC">
        <w:rPr>
          <w:rStyle w:val="SubtleEmphasis"/>
        </w:rPr>
        <w:t>/</w:t>
      </w:r>
      <w:proofErr w:type="spellStart"/>
      <w:r w:rsidRPr="000F71CC">
        <w:rPr>
          <w:rStyle w:val="SubtleEmphasis"/>
        </w:rPr>
        <w:t>transesterifikasi</w:t>
      </w:r>
      <w:proofErr w:type="spellEnd"/>
      <w:r w:rsidRPr="000F71CC">
        <w:rPr>
          <w:rStyle w:val="SubtleEmphasis"/>
        </w:rPr>
        <w:t xml:space="preserve">. Biodiesel B30 </w:t>
      </w:r>
      <w:proofErr w:type="spellStart"/>
      <w:r w:rsidRPr="000F71CC">
        <w:rPr>
          <w:rStyle w:val="SubtleEmphasis"/>
        </w:rPr>
        <w:t>merupakan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campuran</w:t>
      </w:r>
      <w:proofErr w:type="spellEnd"/>
      <w:r w:rsidRPr="000F71CC">
        <w:rPr>
          <w:rStyle w:val="SubtleEmphasis"/>
        </w:rPr>
        <w:t xml:space="preserve"> 30% biodiesel </w:t>
      </w:r>
      <w:proofErr w:type="spellStart"/>
      <w:r w:rsidRPr="000F71CC">
        <w:rPr>
          <w:rStyle w:val="SubtleEmphasis"/>
        </w:rPr>
        <w:t>dengan</w:t>
      </w:r>
      <w:proofErr w:type="spellEnd"/>
      <w:r w:rsidRPr="000F71CC">
        <w:rPr>
          <w:rStyle w:val="SubtleEmphasis"/>
        </w:rPr>
        <w:t xml:space="preserve"> 70% </w:t>
      </w:r>
      <w:proofErr w:type="spellStart"/>
      <w:r>
        <w:rPr>
          <w:rStyle w:val="SubtleEmphasis"/>
        </w:rPr>
        <w:t>bahan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bakar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minyak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jenis</w:t>
      </w:r>
      <w:proofErr w:type="spellEnd"/>
      <w:r>
        <w:rPr>
          <w:rStyle w:val="SubtleEmphasis"/>
        </w:rPr>
        <w:t xml:space="preserve"> solar.</w:t>
      </w:r>
    </w:p>
    <w:p w:rsidR="000F71CC" w:rsidRDefault="000F71CC" w:rsidP="000F71CC">
      <w:pPr>
        <w:rPr>
          <w:i/>
          <w:iCs/>
          <w:color w:val="404040" w:themeColor="text1" w:themeTint="BF"/>
        </w:rPr>
      </w:pPr>
    </w:p>
    <w:p w:rsidR="000F71CC" w:rsidRDefault="000F71CC" w:rsidP="000F71CC">
      <w:pPr>
        <w:rPr>
          <w:rStyle w:val="SubtleEmphasis"/>
        </w:rPr>
      </w:pPr>
      <w:r w:rsidRPr="000F71CC">
        <w:rPr>
          <w:rStyle w:val="SubtleEmphasis"/>
        </w:rPr>
        <w:t xml:space="preserve">Biodiesel B30 </w:t>
      </w:r>
      <w:proofErr w:type="spellStart"/>
      <w:r w:rsidRPr="000F71CC">
        <w:rPr>
          <w:rStyle w:val="SubtleEmphasis"/>
        </w:rPr>
        <w:t>merupakan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bahan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bakar</w:t>
      </w:r>
      <w:proofErr w:type="spellEnd"/>
      <w:r w:rsidRPr="000F71CC">
        <w:rPr>
          <w:rStyle w:val="SubtleEmphasis"/>
        </w:rPr>
        <w:t xml:space="preserve"> yang </w:t>
      </w:r>
      <w:proofErr w:type="spellStart"/>
      <w:r w:rsidRPr="000F71CC">
        <w:rPr>
          <w:rStyle w:val="SubtleEmphasis"/>
        </w:rPr>
        <w:t>ramah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lingkungan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dan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memiliki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berbagai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manfaat</w:t>
      </w:r>
      <w:proofErr w:type="spellEnd"/>
      <w:r w:rsidRPr="000F71CC">
        <w:rPr>
          <w:rStyle w:val="SubtleEmphasis"/>
        </w:rPr>
        <w:t xml:space="preserve">. </w:t>
      </w:r>
      <w:proofErr w:type="spellStart"/>
      <w:r w:rsidRPr="000F71CC">
        <w:rPr>
          <w:rStyle w:val="SubtleEmphasis"/>
        </w:rPr>
        <w:t>Penggunaan</w:t>
      </w:r>
      <w:proofErr w:type="spellEnd"/>
      <w:r w:rsidRPr="000F71CC">
        <w:rPr>
          <w:rStyle w:val="SubtleEmphasis"/>
        </w:rPr>
        <w:t xml:space="preserve"> biodiesel B30 </w:t>
      </w:r>
      <w:proofErr w:type="spellStart"/>
      <w:r w:rsidRPr="000F71CC">
        <w:rPr>
          <w:rStyle w:val="SubtleEmphasis"/>
        </w:rPr>
        <w:t>dapat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membantu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mengurangi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ketergantungan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terhadap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impor</w:t>
      </w:r>
      <w:proofErr w:type="spellEnd"/>
      <w:r w:rsidRPr="000F71CC">
        <w:rPr>
          <w:rStyle w:val="SubtleEmphasis"/>
        </w:rPr>
        <w:t xml:space="preserve"> BBM, </w:t>
      </w:r>
      <w:proofErr w:type="spellStart"/>
      <w:r w:rsidRPr="000F71CC">
        <w:rPr>
          <w:rStyle w:val="SubtleEmphasis"/>
        </w:rPr>
        <w:t>mengurangi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emisi</w:t>
      </w:r>
      <w:proofErr w:type="spellEnd"/>
      <w:r w:rsidRPr="000F71CC">
        <w:rPr>
          <w:rStyle w:val="SubtleEmphasis"/>
        </w:rPr>
        <w:t xml:space="preserve"> gas </w:t>
      </w:r>
      <w:proofErr w:type="spellStart"/>
      <w:r w:rsidRPr="000F71CC">
        <w:rPr>
          <w:rStyle w:val="SubtleEmphasis"/>
        </w:rPr>
        <w:t>buang</w:t>
      </w:r>
      <w:proofErr w:type="spellEnd"/>
      <w:r w:rsidRPr="000F71CC">
        <w:rPr>
          <w:rStyle w:val="SubtleEmphasis"/>
        </w:rPr>
        <w:t xml:space="preserve">, </w:t>
      </w:r>
      <w:proofErr w:type="spellStart"/>
      <w:r w:rsidRPr="000F71CC">
        <w:rPr>
          <w:rStyle w:val="SubtleEmphasis"/>
        </w:rPr>
        <w:t>dan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meningkatkan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nilai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tambah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dari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hasil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perkebunan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kelapa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sawit</w:t>
      </w:r>
      <w:proofErr w:type="spellEnd"/>
      <w:r w:rsidRPr="000F71CC">
        <w:rPr>
          <w:rStyle w:val="SubtleEmphasis"/>
        </w:rPr>
        <w:t>.</w:t>
      </w:r>
    </w:p>
    <w:p w:rsidR="000F71CC" w:rsidRDefault="000F71CC" w:rsidP="000F71CC">
      <w:pPr>
        <w:rPr>
          <w:rStyle w:val="SubtleEmphasis"/>
        </w:rPr>
      </w:pPr>
    </w:p>
    <w:p w:rsidR="00641F6F" w:rsidRDefault="00641F6F" w:rsidP="00641F6F">
      <w:pPr>
        <w:pStyle w:val="ListParagraph"/>
        <w:numPr>
          <w:ilvl w:val="0"/>
          <w:numId w:val="25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Biodiesel B30 </w:t>
      </w:r>
      <w:proofErr w:type="spellStart"/>
      <w:r>
        <w:rPr>
          <w:rStyle w:val="SubtleEmphasis"/>
          <w:i w:val="0"/>
        </w:rPr>
        <w:t>Memiliki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Berbagai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Manfaat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Antara</w:t>
      </w:r>
      <w:proofErr w:type="spellEnd"/>
      <w:r>
        <w:rPr>
          <w:rStyle w:val="SubtleEmphasis"/>
          <w:i w:val="0"/>
        </w:rPr>
        <w:t xml:space="preserve"> Lain</w:t>
      </w:r>
      <w:r w:rsidR="000F71CC">
        <w:rPr>
          <w:rStyle w:val="SubtleEmphasis"/>
          <w:i w:val="0"/>
        </w:rPr>
        <w:t>:</w:t>
      </w:r>
    </w:p>
    <w:p w:rsidR="00641F6F" w:rsidRPr="00641F6F" w:rsidRDefault="00641F6F" w:rsidP="00641F6F">
      <w:pPr>
        <w:pStyle w:val="ListParagraph"/>
        <w:rPr>
          <w:rStyle w:val="SubtleEmphasis"/>
          <w:i w:val="0"/>
        </w:rPr>
      </w:pPr>
    </w:p>
    <w:p w:rsidR="000F71CC" w:rsidRPr="000F71CC" w:rsidRDefault="000F71CC" w:rsidP="000F71CC">
      <w:pPr>
        <w:pStyle w:val="ListParagraph"/>
        <w:numPr>
          <w:ilvl w:val="0"/>
          <w:numId w:val="27"/>
        </w:numPr>
        <w:rPr>
          <w:rStyle w:val="SubtleEmphasis"/>
        </w:rPr>
      </w:pPr>
      <w:proofErr w:type="spellStart"/>
      <w:r w:rsidRPr="000F71CC">
        <w:rPr>
          <w:rStyle w:val="SubtleEmphasis"/>
        </w:rPr>
        <w:t>Mengurangi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ketergantungan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terhadap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impor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bahan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bakar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minyak</w:t>
      </w:r>
      <w:proofErr w:type="spellEnd"/>
      <w:r w:rsidRPr="000F71CC">
        <w:rPr>
          <w:rStyle w:val="SubtleEmphasis"/>
        </w:rPr>
        <w:t xml:space="preserve"> (BBM).</w:t>
      </w:r>
    </w:p>
    <w:p w:rsidR="000F71CC" w:rsidRPr="000F71CC" w:rsidRDefault="000F71CC" w:rsidP="000F71CC">
      <w:pPr>
        <w:pStyle w:val="ListParagraph"/>
        <w:numPr>
          <w:ilvl w:val="0"/>
          <w:numId w:val="27"/>
        </w:numPr>
        <w:rPr>
          <w:rStyle w:val="SubtleEmphasis"/>
        </w:rPr>
      </w:pPr>
      <w:proofErr w:type="spellStart"/>
      <w:r w:rsidRPr="000F71CC">
        <w:rPr>
          <w:rStyle w:val="SubtleEmphasis"/>
        </w:rPr>
        <w:t>Mengurangi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emisi</w:t>
      </w:r>
      <w:proofErr w:type="spellEnd"/>
      <w:r w:rsidRPr="000F71CC">
        <w:rPr>
          <w:rStyle w:val="SubtleEmphasis"/>
        </w:rPr>
        <w:t xml:space="preserve"> gas </w:t>
      </w:r>
      <w:proofErr w:type="spellStart"/>
      <w:r w:rsidRPr="000F71CC">
        <w:rPr>
          <w:rStyle w:val="SubtleEmphasis"/>
        </w:rPr>
        <w:t>buang</w:t>
      </w:r>
      <w:proofErr w:type="spellEnd"/>
      <w:r w:rsidRPr="000F71CC">
        <w:rPr>
          <w:rStyle w:val="SubtleEmphasis"/>
        </w:rPr>
        <w:t xml:space="preserve"> yang </w:t>
      </w:r>
      <w:proofErr w:type="spellStart"/>
      <w:r w:rsidRPr="000F71CC">
        <w:rPr>
          <w:rStyle w:val="SubtleEmphasis"/>
        </w:rPr>
        <w:t>menyebabkan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polusi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udara</w:t>
      </w:r>
      <w:proofErr w:type="spellEnd"/>
      <w:r w:rsidRPr="000F71CC">
        <w:rPr>
          <w:rStyle w:val="SubtleEmphasis"/>
        </w:rPr>
        <w:t>.</w:t>
      </w:r>
    </w:p>
    <w:p w:rsidR="00641F6F" w:rsidRPr="000F71CC" w:rsidRDefault="000F71CC" w:rsidP="00641F6F">
      <w:pPr>
        <w:pStyle w:val="ListParagraph"/>
        <w:numPr>
          <w:ilvl w:val="0"/>
          <w:numId w:val="27"/>
        </w:numPr>
        <w:rPr>
          <w:rStyle w:val="SubtleEmphasis"/>
        </w:rPr>
      </w:pPr>
      <w:proofErr w:type="spellStart"/>
      <w:r w:rsidRPr="000F71CC">
        <w:rPr>
          <w:rStyle w:val="SubtleEmphasis"/>
        </w:rPr>
        <w:t>Meningkatkan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nilai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tambah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dari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hasil</w:t>
      </w:r>
      <w:proofErr w:type="spellEnd"/>
      <w:r w:rsidRPr="000F71CC">
        <w:rPr>
          <w:rStyle w:val="SubtleEmphasis"/>
        </w:rPr>
        <w:t xml:space="preserve"> </w:t>
      </w:r>
      <w:proofErr w:type="spellStart"/>
      <w:r w:rsidRPr="000F71CC">
        <w:rPr>
          <w:rStyle w:val="SubtleEmphasis"/>
        </w:rPr>
        <w:t>perkeb</w:t>
      </w:r>
      <w:r w:rsidR="00641F6F">
        <w:rPr>
          <w:rStyle w:val="SubtleEmphasis"/>
        </w:rPr>
        <w:t>unan</w:t>
      </w:r>
      <w:proofErr w:type="spellEnd"/>
      <w:r w:rsidR="00641F6F">
        <w:rPr>
          <w:rStyle w:val="SubtleEmphasis"/>
        </w:rPr>
        <w:t xml:space="preserve"> </w:t>
      </w:r>
      <w:proofErr w:type="spellStart"/>
      <w:r w:rsidR="00641F6F">
        <w:rPr>
          <w:rStyle w:val="SubtleEmphasis"/>
        </w:rPr>
        <w:t>kelapa</w:t>
      </w:r>
      <w:proofErr w:type="spellEnd"/>
      <w:r w:rsidR="00641F6F">
        <w:rPr>
          <w:rStyle w:val="SubtleEmphasis"/>
        </w:rPr>
        <w:t xml:space="preserve"> </w:t>
      </w:r>
      <w:proofErr w:type="spellStart"/>
      <w:r w:rsidR="00641F6F">
        <w:rPr>
          <w:rStyle w:val="SubtleEmphasis"/>
        </w:rPr>
        <w:t>sawit</w:t>
      </w:r>
      <w:proofErr w:type="spellEnd"/>
      <w:r w:rsidR="00641F6F">
        <w:rPr>
          <w:rStyle w:val="SubtleEmphasis"/>
        </w:rPr>
        <w:t>.</w:t>
      </w:r>
    </w:p>
    <w:p w:rsidR="000F71CC" w:rsidRDefault="000F71CC" w:rsidP="000F71CC">
      <w:pPr>
        <w:pStyle w:val="ListParagraph"/>
        <w:rPr>
          <w:rStyle w:val="SubtleEmphasis"/>
        </w:rPr>
      </w:pPr>
    </w:p>
    <w:p w:rsidR="00641F6F" w:rsidRDefault="00641F6F" w:rsidP="000F71CC">
      <w:pPr>
        <w:pStyle w:val="ListParagraph"/>
        <w:rPr>
          <w:rStyle w:val="SubtleEmphasis"/>
        </w:rPr>
      </w:pPr>
    </w:p>
    <w:p w:rsidR="00641F6F" w:rsidRDefault="00641F6F" w:rsidP="00641F6F">
      <w:pPr>
        <w:pStyle w:val="ListParagraph"/>
        <w:numPr>
          <w:ilvl w:val="0"/>
          <w:numId w:val="25"/>
        </w:numPr>
        <w:rPr>
          <w:rStyle w:val="SubtleEmphasis"/>
        </w:rPr>
      </w:pPr>
      <w:proofErr w:type="spellStart"/>
      <w:r>
        <w:rPr>
          <w:rStyle w:val="SubtleEmphasis"/>
        </w:rPr>
        <w:t>Apakah</w:t>
      </w:r>
      <w:proofErr w:type="spellEnd"/>
      <w:r>
        <w:rPr>
          <w:rStyle w:val="SubtleEmphasis"/>
        </w:rPr>
        <w:t xml:space="preserve"> Biodiesel B30 </w:t>
      </w:r>
      <w:proofErr w:type="spellStart"/>
      <w:r>
        <w:rPr>
          <w:rStyle w:val="SubtleEmphasis"/>
        </w:rPr>
        <w:t>Berpengaruh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Pada</w:t>
      </w:r>
      <w:proofErr w:type="spellEnd"/>
      <w:r>
        <w:rPr>
          <w:rStyle w:val="SubtleEmphasis"/>
        </w:rPr>
        <w:t xml:space="preserve"> Kimia </w:t>
      </w:r>
      <w:proofErr w:type="spellStart"/>
      <w:r>
        <w:rPr>
          <w:rStyle w:val="SubtleEmphasis"/>
        </w:rPr>
        <w:t>Hijau</w:t>
      </w:r>
      <w:proofErr w:type="spellEnd"/>
      <w:proofErr w:type="gramStart"/>
      <w:r>
        <w:rPr>
          <w:rStyle w:val="SubtleEmphasis"/>
        </w:rPr>
        <w:t>?:</w:t>
      </w:r>
      <w:proofErr w:type="gramEnd"/>
    </w:p>
    <w:p w:rsidR="00641F6F" w:rsidRDefault="00641F6F" w:rsidP="00641F6F">
      <w:pPr>
        <w:pStyle w:val="ListParagraph"/>
        <w:rPr>
          <w:rStyle w:val="SubtleEmphasis"/>
        </w:rPr>
      </w:pPr>
    </w:p>
    <w:p w:rsidR="00641F6F" w:rsidRDefault="00641F6F" w:rsidP="00641F6F">
      <w:pPr>
        <w:pStyle w:val="ListParagraph"/>
        <w:numPr>
          <w:ilvl w:val="0"/>
          <w:numId w:val="28"/>
        </w:numPr>
        <w:rPr>
          <w:rStyle w:val="SubtleEmphasis"/>
        </w:rPr>
      </w:pPr>
      <w:proofErr w:type="spellStart"/>
      <w:r>
        <w:rPr>
          <w:rStyle w:val="SubtleEmphasis"/>
        </w:rPr>
        <w:t>Jawabannya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adalah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iya</w:t>
      </w:r>
      <w:proofErr w:type="spellEnd"/>
      <w:r>
        <w:rPr>
          <w:rStyle w:val="SubtleEmphasis"/>
        </w:rPr>
        <w:t xml:space="preserve">, Biodiesel B30 </w:t>
      </w:r>
      <w:proofErr w:type="spellStart"/>
      <w:r>
        <w:rPr>
          <w:rStyle w:val="SubtleEmphasis"/>
        </w:rPr>
        <w:t>berpengaruh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pada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kimia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hijau</w:t>
      </w:r>
      <w:proofErr w:type="spellEnd"/>
      <w:r>
        <w:rPr>
          <w:rStyle w:val="SubtleEmphasis"/>
        </w:rPr>
        <w:t xml:space="preserve">. Biodiesel B30 </w:t>
      </w:r>
      <w:proofErr w:type="spellStart"/>
      <w:r>
        <w:rPr>
          <w:rStyle w:val="SubtleEmphasis"/>
        </w:rPr>
        <w:t>adalah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bahan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bakar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nabati</w:t>
      </w:r>
      <w:proofErr w:type="spellEnd"/>
      <w:r>
        <w:rPr>
          <w:rStyle w:val="SubtleEmphasis"/>
        </w:rPr>
        <w:t xml:space="preserve"> yang </w:t>
      </w:r>
      <w:proofErr w:type="spellStart"/>
      <w:r>
        <w:rPr>
          <w:rStyle w:val="SubtleEmphasis"/>
        </w:rPr>
        <w:t>terbuat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dari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minyak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nabati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atau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lemak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hewan</w:t>
      </w:r>
      <w:proofErr w:type="spellEnd"/>
      <w:r>
        <w:rPr>
          <w:rStyle w:val="SubtleEmphasis"/>
        </w:rPr>
        <w:t xml:space="preserve">. </w:t>
      </w:r>
      <w:proofErr w:type="spellStart"/>
      <w:r>
        <w:rPr>
          <w:rStyle w:val="SubtleEmphasis"/>
        </w:rPr>
        <w:t>Bahan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bakar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ini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memiliki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emisi</w:t>
      </w:r>
      <w:proofErr w:type="spellEnd"/>
      <w:r>
        <w:rPr>
          <w:rStyle w:val="SubtleEmphasis"/>
        </w:rPr>
        <w:t xml:space="preserve"> gas </w:t>
      </w:r>
      <w:proofErr w:type="spellStart"/>
      <w:r>
        <w:rPr>
          <w:rStyle w:val="SubtleEmphasis"/>
        </w:rPr>
        <w:t>buang</w:t>
      </w:r>
      <w:proofErr w:type="spellEnd"/>
      <w:r>
        <w:rPr>
          <w:rStyle w:val="SubtleEmphasis"/>
        </w:rPr>
        <w:t xml:space="preserve"> yang </w:t>
      </w:r>
      <w:proofErr w:type="spellStart"/>
      <w:r>
        <w:rPr>
          <w:rStyle w:val="SubtleEmphasis"/>
        </w:rPr>
        <w:t>lebih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rendah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dibandingkan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bahan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bakar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fosil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sehingga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lebih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ramah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lingkungan</w:t>
      </w:r>
      <w:proofErr w:type="spellEnd"/>
      <w:r>
        <w:rPr>
          <w:rStyle w:val="SubtleEmphasis"/>
        </w:rPr>
        <w:t>.</w:t>
      </w:r>
    </w:p>
    <w:p w:rsidR="00641F6F" w:rsidRDefault="00641F6F" w:rsidP="00641F6F">
      <w:pPr>
        <w:pStyle w:val="ListParagraph"/>
        <w:ind w:left="1080"/>
        <w:rPr>
          <w:rStyle w:val="SubtleEmphasis"/>
        </w:rPr>
      </w:pPr>
    </w:p>
    <w:p w:rsidR="00641F6F" w:rsidRDefault="00641F6F" w:rsidP="00641F6F">
      <w:pPr>
        <w:pStyle w:val="ListParagraph"/>
        <w:numPr>
          <w:ilvl w:val="0"/>
          <w:numId w:val="28"/>
        </w:numPr>
        <w:rPr>
          <w:rStyle w:val="SubtleEmphasis"/>
        </w:rPr>
      </w:pPr>
      <w:proofErr w:type="spellStart"/>
      <w:r>
        <w:rPr>
          <w:rStyle w:val="SubtleEmphasis"/>
        </w:rPr>
        <w:t>Berikut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adalah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beberapa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pengaruh</w:t>
      </w:r>
      <w:proofErr w:type="spellEnd"/>
      <w:r>
        <w:rPr>
          <w:rStyle w:val="SubtleEmphasis"/>
        </w:rPr>
        <w:t xml:space="preserve"> biodiesel B30 </w:t>
      </w:r>
      <w:proofErr w:type="spellStart"/>
      <w:r>
        <w:rPr>
          <w:rStyle w:val="SubtleEmphasis"/>
        </w:rPr>
        <w:t>Pada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kimia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hijau</w:t>
      </w:r>
      <w:proofErr w:type="spellEnd"/>
      <w:r>
        <w:rPr>
          <w:rStyle w:val="SubtleEmphasis"/>
        </w:rPr>
        <w:t xml:space="preserve">: </w:t>
      </w:r>
    </w:p>
    <w:p w:rsidR="00641F6F" w:rsidRDefault="00641F6F" w:rsidP="00641F6F">
      <w:pPr>
        <w:pStyle w:val="ListParagraph"/>
        <w:numPr>
          <w:ilvl w:val="0"/>
          <w:numId w:val="29"/>
        </w:numPr>
        <w:rPr>
          <w:rStyle w:val="SubtleEmphasis"/>
        </w:rPr>
      </w:pPr>
      <w:proofErr w:type="spellStart"/>
      <w:r>
        <w:rPr>
          <w:rStyle w:val="SubtleEmphasis"/>
        </w:rPr>
        <w:t>Mengurangi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emisi</w:t>
      </w:r>
      <w:proofErr w:type="spellEnd"/>
      <w:r>
        <w:rPr>
          <w:rStyle w:val="SubtleEmphasis"/>
        </w:rPr>
        <w:t xml:space="preserve"> gas </w:t>
      </w:r>
      <w:proofErr w:type="spellStart"/>
      <w:r>
        <w:rPr>
          <w:rStyle w:val="SubtleEmphasis"/>
        </w:rPr>
        <w:t>buang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sehingga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mengurangi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pencemaran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udara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polusi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udara</w:t>
      </w:r>
      <w:proofErr w:type="spellEnd"/>
    </w:p>
    <w:p w:rsidR="00641F6F" w:rsidRDefault="00641F6F" w:rsidP="00641F6F">
      <w:pPr>
        <w:pStyle w:val="ListParagraph"/>
        <w:numPr>
          <w:ilvl w:val="0"/>
          <w:numId w:val="29"/>
        </w:numPr>
        <w:rPr>
          <w:rStyle w:val="SubtleEmphasis"/>
        </w:rPr>
      </w:pPr>
      <w:proofErr w:type="spellStart"/>
      <w:r>
        <w:rPr>
          <w:rStyle w:val="SubtleEmphasis"/>
        </w:rPr>
        <w:t>Menggunakan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katalis</w:t>
      </w:r>
      <w:proofErr w:type="spellEnd"/>
      <w:r>
        <w:rPr>
          <w:rStyle w:val="SubtleEmphasis"/>
        </w:rPr>
        <w:t xml:space="preserve"> yang </w:t>
      </w:r>
      <w:proofErr w:type="spellStart"/>
      <w:r>
        <w:rPr>
          <w:rStyle w:val="SubtleEmphasis"/>
        </w:rPr>
        <w:t>ramah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lingkungan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sehingga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mengurangi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limbah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berbahaya</w:t>
      </w:r>
      <w:proofErr w:type="spellEnd"/>
    </w:p>
    <w:p w:rsidR="00641F6F" w:rsidRDefault="00641F6F" w:rsidP="00641F6F">
      <w:pPr>
        <w:pStyle w:val="ListParagraph"/>
        <w:numPr>
          <w:ilvl w:val="0"/>
          <w:numId w:val="29"/>
        </w:numPr>
        <w:rPr>
          <w:rStyle w:val="SubtleEmphasis"/>
        </w:rPr>
      </w:pPr>
      <w:proofErr w:type="spellStart"/>
      <w:r>
        <w:rPr>
          <w:rStyle w:val="SubtleEmphasis"/>
        </w:rPr>
        <w:t>Mengurangi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ketergantungan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terhadap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bahan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bakar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fosil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sehingga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lebih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berkelanjutan</w:t>
      </w:r>
      <w:proofErr w:type="spellEnd"/>
    </w:p>
    <w:p w:rsidR="00641F6F" w:rsidRDefault="00641F6F" w:rsidP="00641F6F">
      <w:pPr>
        <w:pStyle w:val="ListParagraph"/>
        <w:ind w:left="1440"/>
        <w:rPr>
          <w:rStyle w:val="SubtleEmphasis"/>
        </w:rPr>
      </w:pPr>
    </w:p>
    <w:p w:rsidR="00641F6F" w:rsidRDefault="00641F6F" w:rsidP="00641F6F">
      <w:pPr>
        <w:pStyle w:val="ListParagraph"/>
        <w:numPr>
          <w:ilvl w:val="0"/>
          <w:numId w:val="28"/>
        </w:numPr>
        <w:rPr>
          <w:rStyle w:val="SubtleEmphasis"/>
        </w:rPr>
      </w:pPr>
      <w:r>
        <w:rPr>
          <w:rStyle w:val="SubtleEmphasis"/>
        </w:rPr>
        <w:t xml:space="preserve">Proses </w:t>
      </w:r>
      <w:proofErr w:type="spellStart"/>
      <w:r>
        <w:rPr>
          <w:rStyle w:val="SubtleEmphasis"/>
        </w:rPr>
        <w:t>pembuatan</w:t>
      </w:r>
      <w:proofErr w:type="spellEnd"/>
      <w:r>
        <w:rPr>
          <w:rStyle w:val="SubtleEmphasis"/>
        </w:rPr>
        <w:t xml:space="preserve"> Biodiesel B30: </w:t>
      </w:r>
    </w:p>
    <w:p w:rsidR="00641F6F" w:rsidRDefault="00641F6F" w:rsidP="00641F6F">
      <w:pPr>
        <w:pStyle w:val="ListParagraph"/>
        <w:ind w:left="1080"/>
        <w:rPr>
          <w:rStyle w:val="SubtleEmphasis"/>
        </w:rPr>
      </w:pPr>
      <w:r>
        <w:rPr>
          <w:rStyle w:val="SubtleEmphasis"/>
        </w:rPr>
        <w:lastRenderedPageBreak/>
        <w:t xml:space="preserve">Proses </w:t>
      </w:r>
      <w:proofErr w:type="spellStart"/>
      <w:r>
        <w:rPr>
          <w:rStyle w:val="SubtleEmphasis"/>
        </w:rPr>
        <w:t>pembuatan</w:t>
      </w:r>
      <w:proofErr w:type="spellEnd"/>
      <w:r>
        <w:rPr>
          <w:rStyle w:val="SubtleEmphasis"/>
        </w:rPr>
        <w:t xml:space="preserve"> Biodiesel B30 </w:t>
      </w:r>
      <w:proofErr w:type="spellStart"/>
      <w:r>
        <w:rPr>
          <w:rStyle w:val="SubtleEmphasis"/>
        </w:rPr>
        <w:t>Umumnya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menggunakan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reaksi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transesterifikasi</w:t>
      </w:r>
      <w:proofErr w:type="spellEnd"/>
      <w:r>
        <w:rPr>
          <w:rStyle w:val="SubtleEmphasis"/>
        </w:rPr>
        <w:t xml:space="preserve">. </w:t>
      </w:r>
      <w:proofErr w:type="spellStart"/>
      <w:r>
        <w:rPr>
          <w:rStyle w:val="SubtleEmphasis"/>
        </w:rPr>
        <w:t>Reaksi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transesterifikasi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adalah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reaksi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kimia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antara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minyak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nabati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atau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lemak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hewan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dengan</w:t>
      </w:r>
      <w:proofErr w:type="spellEnd"/>
      <w:r>
        <w:rPr>
          <w:rStyle w:val="SubtleEmphasis"/>
        </w:rPr>
        <w:t xml:space="preserve"> alcohol </w:t>
      </w:r>
      <w:proofErr w:type="spellStart"/>
      <w:r>
        <w:rPr>
          <w:rStyle w:val="SubtleEmphasis"/>
        </w:rPr>
        <w:t>seperti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metanol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dibantu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katalis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basa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untuk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menghasilkan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campuran</w:t>
      </w:r>
      <w:proofErr w:type="spellEnd"/>
      <w:r>
        <w:rPr>
          <w:rStyle w:val="SubtleEmphasis"/>
        </w:rPr>
        <w:t xml:space="preserve"> ester </w:t>
      </w:r>
      <w:proofErr w:type="spellStart"/>
      <w:r>
        <w:rPr>
          <w:rStyle w:val="SubtleEmphasis"/>
        </w:rPr>
        <w:t>metil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asam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lemak</w:t>
      </w:r>
      <w:proofErr w:type="spellEnd"/>
      <w:r>
        <w:rPr>
          <w:rStyle w:val="SubtleEmphasis"/>
        </w:rPr>
        <w:t xml:space="preserve"> (biodiesel) </w:t>
      </w:r>
      <w:proofErr w:type="spellStart"/>
      <w:r>
        <w:rPr>
          <w:rStyle w:val="SubtleEmphasis"/>
        </w:rPr>
        <w:t>dan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gliserol</w:t>
      </w:r>
      <w:proofErr w:type="spellEnd"/>
    </w:p>
    <w:p w:rsidR="00641F6F" w:rsidRDefault="00641F6F" w:rsidP="00641F6F">
      <w:pPr>
        <w:pStyle w:val="ListParagraph"/>
        <w:ind w:left="1080"/>
        <w:rPr>
          <w:rStyle w:val="SubtleEmphasis"/>
        </w:rPr>
      </w:pPr>
    </w:p>
    <w:p w:rsidR="00641F6F" w:rsidRDefault="00641F6F" w:rsidP="00641F6F">
      <w:pPr>
        <w:pStyle w:val="ListParagraph"/>
        <w:numPr>
          <w:ilvl w:val="0"/>
          <w:numId w:val="28"/>
        </w:numPr>
        <w:rPr>
          <w:rStyle w:val="SubtleEmphasis"/>
        </w:rPr>
      </w:pPr>
      <w:r>
        <w:rPr>
          <w:rStyle w:val="SubtleEmphasis"/>
        </w:rPr>
        <w:t xml:space="preserve">Proses </w:t>
      </w:r>
      <w:proofErr w:type="spellStart"/>
      <w:r>
        <w:rPr>
          <w:rStyle w:val="SubtleEmphasis"/>
        </w:rPr>
        <w:t>pembuatan</w:t>
      </w:r>
      <w:proofErr w:type="spellEnd"/>
      <w:r>
        <w:rPr>
          <w:rStyle w:val="SubtleEmphasis"/>
        </w:rPr>
        <w:t xml:space="preserve"> Biodiesel B30 </w:t>
      </w:r>
      <w:proofErr w:type="spellStart"/>
      <w:r>
        <w:rPr>
          <w:rStyle w:val="SubtleEmphasis"/>
        </w:rPr>
        <w:t>Dapat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dibagi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menjadi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beberapa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tahap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yaitu</w:t>
      </w:r>
      <w:proofErr w:type="spellEnd"/>
      <w:r>
        <w:rPr>
          <w:rStyle w:val="SubtleEmphasis"/>
        </w:rPr>
        <w:t xml:space="preserve">: </w:t>
      </w:r>
    </w:p>
    <w:p w:rsidR="00641F6F" w:rsidRDefault="00641F6F" w:rsidP="00641F6F">
      <w:pPr>
        <w:pStyle w:val="ListParagraph"/>
        <w:numPr>
          <w:ilvl w:val="0"/>
          <w:numId w:val="30"/>
        </w:numPr>
        <w:rPr>
          <w:rStyle w:val="SubtleEmphasis"/>
        </w:rPr>
      </w:pPr>
      <w:proofErr w:type="spellStart"/>
      <w:r>
        <w:rPr>
          <w:rStyle w:val="SubtleEmphasis"/>
        </w:rPr>
        <w:t>Pemilihan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bahan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baku</w:t>
      </w:r>
      <w:proofErr w:type="spellEnd"/>
    </w:p>
    <w:p w:rsidR="00641F6F" w:rsidRDefault="00641F6F" w:rsidP="00641F6F">
      <w:pPr>
        <w:pStyle w:val="ListParagraph"/>
        <w:numPr>
          <w:ilvl w:val="0"/>
          <w:numId w:val="30"/>
        </w:numPr>
        <w:rPr>
          <w:rStyle w:val="SubtleEmphasis"/>
        </w:rPr>
      </w:pPr>
      <w:r>
        <w:rPr>
          <w:rStyle w:val="SubtleEmphasis"/>
        </w:rPr>
        <w:t xml:space="preserve">Pretreatment </w:t>
      </w:r>
    </w:p>
    <w:p w:rsidR="00641F6F" w:rsidRDefault="00641F6F" w:rsidP="00641F6F">
      <w:pPr>
        <w:pStyle w:val="ListParagraph"/>
        <w:numPr>
          <w:ilvl w:val="0"/>
          <w:numId w:val="30"/>
        </w:numPr>
        <w:rPr>
          <w:rStyle w:val="SubtleEmphasis"/>
        </w:rPr>
      </w:pPr>
      <w:proofErr w:type="spellStart"/>
      <w:r>
        <w:rPr>
          <w:rStyle w:val="SubtleEmphasis"/>
        </w:rPr>
        <w:t>Transesterifikasi</w:t>
      </w:r>
      <w:proofErr w:type="spellEnd"/>
    </w:p>
    <w:p w:rsidR="00641F6F" w:rsidRDefault="00641F6F" w:rsidP="00641F6F">
      <w:pPr>
        <w:pStyle w:val="ListParagraph"/>
        <w:ind w:left="1080"/>
        <w:rPr>
          <w:rStyle w:val="SubtleEmphasis"/>
        </w:rPr>
      </w:pPr>
    </w:p>
    <w:p w:rsidR="00641F6F" w:rsidRDefault="00641F6F" w:rsidP="00641F6F">
      <w:pPr>
        <w:pStyle w:val="ListParagraph"/>
        <w:numPr>
          <w:ilvl w:val="0"/>
          <w:numId w:val="28"/>
        </w:numPr>
        <w:rPr>
          <w:rStyle w:val="SubtleEmphasis"/>
        </w:rPr>
      </w:pPr>
      <w:proofErr w:type="spellStart"/>
      <w:r>
        <w:rPr>
          <w:rStyle w:val="SubtleEmphasis"/>
        </w:rPr>
        <w:t>Pemanfaatan</w:t>
      </w:r>
      <w:proofErr w:type="spellEnd"/>
      <w:r>
        <w:rPr>
          <w:rStyle w:val="SubtleEmphasis"/>
        </w:rPr>
        <w:t xml:space="preserve"> Biodiesel B30 </w:t>
      </w:r>
      <w:proofErr w:type="spellStart"/>
      <w:r>
        <w:rPr>
          <w:rStyle w:val="SubtleEmphasis"/>
        </w:rPr>
        <w:t>Juga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memiliki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beberapa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tantangan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antara</w:t>
      </w:r>
      <w:proofErr w:type="spellEnd"/>
      <w:r>
        <w:rPr>
          <w:rStyle w:val="SubtleEmphasis"/>
        </w:rPr>
        <w:t xml:space="preserve"> lain: </w:t>
      </w:r>
      <w:r>
        <w:rPr>
          <w:rStyle w:val="SubtleEmphasis"/>
        </w:rPr>
        <w:br/>
        <w:t xml:space="preserve"> 1. </w:t>
      </w:r>
      <w:proofErr w:type="spellStart"/>
      <w:r>
        <w:rPr>
          <w:rStyle w:val="SubtleEmphasis"/>
        </w:rPr>
        <w:t>Ketersediaan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bahan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baku</w:t>
      </w:r>
      <w:proofErr w:type="spellEnd"/>
      <w:r>
        <w:rPr>
          <w:rStyle w:val="SubtleEmphasis"/>
        </w:rPr>
        <w:t xml:space="preserve"> yang </w:t>
      </w:r>
      <w:proofErr w:type="spellStart"/>
      <w:r>
        <w:rPr>
          <w:rStyle w:val="SubtleEmphasis"/>
        </w:rPr>
        <w:t>cukup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untuk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memenuhi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kebutuhan</w:t>
      </w:r>
      <w:proofErr w:type="spellEnd"/>
      <w:r>
        <w:rPr>
          <w:rStyle w:val="SubtleEmphasis"/>
        </w:rPr>
        <w:t xml:space="preserve"> Biodiesel B30</w:t>
      </w:r>
    </w:p>
    <w:p w:rsidR="00641F6F" w:rsidRDefault="00641F6F" w:rsidP="00641F6F">
      <w:pPr>
        <w:pStyle w:val="ListParagraph"/>
        <w:ind w:left="1080"/>
        <w:rPr>
          <w:rStyle w:val="SubtleEmphasis"/>
        </w:rPr>
      </w:pPr>
      <w:r>
        <w:rPr>
          <w:rStyle w:val="SubtleEmphasis"/>
        </w:rPr>
        <w:t xml:space="preserve">2. </w:t>
      </w:r>
      <w:proofErr w:type="spellStart"/>
      <w:r>
        <w:rPr>
          <w:rStyle w:val="SubtleEmphasis"/>
        </w:rPr>
        <w:t>Pengembangan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teknologi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produksi</w:t>
      </w:r>
      <w:proofErr w:type="spellEnd"/>
      <w:r>
        <w:rPr>
          <w:rStyle w:val="SubtleEmphasis"/>
        </w:rPr>
        <w:t xml:space="preserve"> Biodiesel B30 Yang </w:t>
      </w:r>
      <w:proofErr w:type="spellStart"/>
      <w:r>
        <w:rPr>
          <w:rStyle w:val="SubtleEmphasis"/>
        </w:rPr>
        <w:t>lebih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efisien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ramah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lingkungan</w:t>
      </w:r>
      <w:proofErr w:type="spellEnd"/>
    </w:p>
    <w:p w:rsidR="00641F6F" w:rsidRDefault="00641F6F" w:rsidP="00641F6F">
      <w:pPr>
        <w:pStyle w:val="ListParagraph"/>
        <w:ind w:left="1080"/>
        <w:rPr>
          <w:rStyle w:val="SubtleEmphasis"/>
        </w:rPr>
      </w:pPr>
      <w:r>
        <w:rPr>
          <w:rStyle w:val="SubtleEmphasis"/>
        </w:rPr>
        <w:t xml:space="preserve">3. </w:t>
      </w:r>
      <w:proofErr w:type="spellStart"/>
      <w:r>
        <w:rPr>
          <w:rStyle w:val="SubtleEmphasis"/>
        </w:rPr>
        <w:t>Penyediaan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infrastruktur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untuk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penyimpanan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dan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penyaluran</w:t>
      </w:r>
      <w:proofErr w:type="spellEnd"/>
      <w:r>
        <w:rPr>
          <w:rStyle w:val="SubtleEmphasis"/>
        </w:rPr>
        <w:t xml:space="preserve"> Biodiesel B30</w:t>
      </w:r>
    </w:p>
    <w:p w:rsidR="00B04C8D" w:rsidRDefault="00B04C8D" w:rsidP="00641F6F">
      <w:pPr>
        <w:pStyle w:val="ListParagraph"/>
        <w:ind w:left="1080"/>
        <w:rPr>
          <w:rStyle w:val="SubtleEmphasis"/>
        </w:rPr>
      </w:pPr>
    </w:p>
    <w:p w:rsidR="00B04C8D" w:rsidRDefault="00B04C8D" w:rsidP="00641F6F">
      <w:pPr>
        <w:pStyle w:val="ListParagraph"/>
        <w:ind w:left="1080"/>
        <w:rPr>
          <w:rStyle w:val="SubtleEmphasis"/>
        </w:rPr>
      </w:pPr>
    </w:p>
    <w:p w:rsidR="00641F6F" w:rsidRPr="000F71CC" w:rsidRDefault="00B04C8D" w:rsidP="00B04C8D">
      <w:pPr>
        <w:pStyle w:val="ListParagraph"/>
        <w:ind w:left="1080"/>
        <w:rPr>
          <w:rStyle w:val="SubtleEmphasis"/>
        </w:rPr>
      </w:pPr>
      <w:r>
        <w:rPr>
          <w:rStyle w:val="SubtleEmphasis"/>
        </w:rPr>
        <w:t xml:space="preserve">LANJUTANNYA KITA LANJUT KETIK DI SEKOLAH YA MASBROO, BIAR PADA CARI KONSEP BARENG </w:t>
      </w:r>
      <w:proofErr w:type="spellStart"/>
      <w:r>
        <w:rPr>
          <w:rStyle w:val="SubtleEmphasis"/>
        </w:rPr>
        <w:t>BARENG</w:t>
      </w:r>
      <w:proofErr w:type="spellEnd"/>
      <w:r>
        <w:rPr>
          <w:rStyle w:val="SubtleEmphasis"/>
        </w:rPr>
        <w:t xml:space="preserve"> </w:t>
      </w:r>
      <w:r w:rsidRPr="00B04C8D">
        <w:rPr>
          <w:rStyle w:val="SubtleEmphasis"/>
        </w:rPr>
        <w:sym w:font="Wingdings" w:char="F04A"/>
      </w:r>
      <w:bookmarkStart w:id="0" w:name="_GoBack"/>
      <w:bookmarkEnd w:id="0"/>
    </w:p>
    <w:sectPr w:rsidR="00641F6F" w:rsidRPr="000F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051DD"/>
    <w:multiLevelType w:val="hybridMultilevel"/>
    <w:tmpl w:val="A18E6C0C"/>
    <w:lvl w:ilvl="0" w:tplc="DE32D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14F61C7"/>
    <w:multiLevelType w:val="hybridMultilevel"/>
    <w:tmpl w:val="232A85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2594210"/>
    <w:multiLevelType w:val="hybridMultilevel"/>
    <w:tmpl w:val="1E32D43E"/>
    <w:lvl w:ilvl="0" w:tplc="A83C71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0B556C19"/>
    <w:multiLevelType w:val="hybridMultilevel"/>
    <w:tmpl w:val="4A7E1DC0"/>
    <w:lvl w:ilvl="0" w:tplc="05DADE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57E39BF"/>
    <w:multiLevelType w:val="hybridMultilevel"/>
    <w:tmpl w:val="B4EC34F6"/>
    <w:lvl w:ilvl="0" w:tplc="1D1AA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516C5E42"/>
    <w:multiLevelType w:val="hybridMultilevel"/>
    <w:tmpl w:val="FC8ACCF2"/>
    <w:lvl w:ilvl="0" w:tplc="B2FC20B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5E2A4E80"/>
    <w:multiLevelType w:val="hybridMultilevel"/>
    <w:tmpl w:val="1DEEB3CA"/>
    <w:lvl w:ilvl="0" w:tplc="2FF65BE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6E741B5"/>
    <w:multiLevelType w:val="hybridMultilevel"/>
    <w:tmpl w:val="0D0E1B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5"/>
  </w:num>
  <w:num w:numId="3">
    <w:abstractNumId w:val="13"/>
  </w:num>
  <w:num w:numId="4">
    <w:abstractNumId w:val="28"/>
  </w:num>
  <w:num w:numId="5">
    <w:abstractNumId w:val="18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6"/>
  </w:num>
  <w:num w:numId="21">
    <w:abstractNumId w:val="22"/>
  </w:num>
  <w:num w:numId="22">
    <w:abstractNumId w:val="14"/>
  </w:num>
  <w:num w:numId="23">
    <w:abstractNumId w:val="30"/>
  </w:num>
  <w:num w:numId="24">
    <w:abstractNumId w:val="11"/>
  </w:num>
  <w:num w:numId="25">
    <w:abstractNumId w:val="29"/>
  </w:num>
  <w:num w:numId="26">
    <w:abstractNumId w:val="27"/>
  </w:num>
  <w:num w:numId="27">
    <w:abstractNumId w:val="10"/>
  </w:num>
  <w:num w:numId="28">
    <w:abstractNumId w:val="24"/>
  </w:num>
  <w:num w:numId="29">
    <w:abstractNumId w:val="16"/>
  </w:num>
  <w:num w:numId="30">
    <w:abstractNumId w:val="1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CC"/>
    <w:rsid w:val="000F71CC"/>
    <w:rsid w:val="00641F6F"/>
    <w:rsid w:val="00645252"/>
    <w:rsid w:val="006D3D74"/>
    <w:rsid w:val="0083569A"/>
    <w:rsid w:val="00A9204E"/>
    <w:rsid w:val="00B0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EF494-ACAB-4139-AE36-67D73E6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8D"/>
  </w:style>
  <w:style w:type="paragraph" w:styleId="Heading1">
    <w:name w:val="heading 1"/>
    <w:basedOn w:val="Normal"/>
    <w:next w:val="Normal"/>
    <w:link w:val="Heading1Char"/>
    <w:uiPriority w:val="9"/>
    <w:qFormat/>
    <w:rsid w:val="00B04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4C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4C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4C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4C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4C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4C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8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C8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04C8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4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B04C8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B04C8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B04C8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04C8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04C8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04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C8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8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4C8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04C8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04C8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04C8D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B04C8D"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04C8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C8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8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8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4C8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04C8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04C8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04C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0F71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1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NoSpacing">
    <w:name w:val="No Spacing"/>
    <w:uiPriority w:val="1"/>
    <w:qFormat/>
    <w:rsid w:val="00B04C8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C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RL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DeaRLy</dc:creator>
  <cp:keywords/>
  <dc:description/>
  <cp:lastModifiedBy>DeaRLy</cp:lastModifiedBy>
  <cp:revision>1</cp:revision>
  <dcterms:created xsi:type="dcterms:W3CDTF">2023-08-25T12:36:00Z</dcterms:created>
  <dcterms:modified xsi:type="dcterms:W3CDTF">2023-08-25T13:01:00Z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